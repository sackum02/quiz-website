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A6" w:rsidRDefault="00F037A6">
      <w:r>
        <w:t>1</w:t>
      </w:r>
      <w:r w:rsidRPr="00F037A6">
        <w:rPr>
          <w:vertAlign w:val="superscript"/>
        </w:rPr>
        <w:t>st</w:t>
      </w:r>
      <w:r>
        <w:t xml:space="preserve"> spell bee then </w:t>
      </w:r>
    </w:p>
    <w:p w:rsidR="00F037A6" w:rsidRDefault="00F037A6">
      <w:r>
        <w:t xml:space="preserve">3 div </w:t>
      </w:r>
      <w:proofErr w:type="spellStart"/>
      <w:r>
        <w:t>div</w:t>
      </w:r>
      <w:proofErr w:type="spellEnd"/>
      <w:r>
        <w:t xml:space="preserve"> for html </w:t>
      </w:r>
      <w:proofErr w:type="spellStart"/>
      <w:proofErr w:type="gramStart"/>
      <w:r>
        <w:t>css</w:t>
      </w:r>
      <w:proofErr w:type="spellEnd"/>
      <w:r>
        <w:t xml:space="preserve">  </w:t>
      </w:r>
      <w:proofErr w:type="spellStart"/>
      <w:r>
        <w:t>js</w:t>
      </w:r>
      <w:proofErr w:type="spellEnd"/>
      <w:proofErr w:type="gramEnd"/>
      <w:r>
        <w:t xml:space="preserve"> with left right orientation of in images and  text</w:t>
      </w:r>
    </w:p>
    <w:p w:rsidR="00F037A6" w:rsidRDefault="00F037A6">
      <w:r>
        <w:t xml:space="preserve">Ex in html div images is on left hand side and text is on right hand side and its reverse for next div </w:t>
      </w:r>
    </w:p>
    <w:p w:rsidR="00F037A6" w:rsidRDefault="00F037A6">
      <w:r>
        <w:t xml:space="preserve">Login with firebase </w:t>
      </w:r>
      <w:bookmarkStart w:id="0" w:name="_GoBack"/>
      <w:bookmarkEnd w:id="0"/>
    </w:p>
    <w:sectPr w:rsidR="00F0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A6"/>
    <w:rsid w:val="00645252"/>
    <w:rsid w:val="006D3D74"/>
    <w:rsid w:val="0083569A"/>
    <w:rsid w:val="00A9204E"/>
    <w:rsid w:val="00F0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1AAC0-7763-4ECC-BFB7-0FFEBC29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h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2021-12-04T04:24:00Z</dcterms:created>
  <dcterms:modified xsi:type="dcterms:W3CDTF">2021-12-04T04:28:00Z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